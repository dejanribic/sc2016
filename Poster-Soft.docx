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7947055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p w:rsidR="00A2431F" w:rsidRDefault="00A243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2431F" w:rsidRDefault="004E54BB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431F">
                                      <w:rPr>
                                        <w:noProof/>
                                        <w:color w:val="1F497D" w:themeColor="text2"/>
                                      </w:rPr>
                                      <w:t>Dejan Ribic – RA 156-2011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2431F" w:rsidRDefault="00A2431F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Dejan Ribic – RA 156-2011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31F" w:rsidRDefault="00A2431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ws3UQN4AAAAHAQAADwAAAGRycy9kb3ducmV2&#10;LnhtbEyPT0vDQBDF74LfYRnBi9jdVi0hzaYUURA8WQva2zY7+UOysyG7adNv79SLXoYZ3uPN72Xr&#10;yXXiiENoPGmYzxQIpMLbhioNu8/X+wREiIas6TyhhjMGWOfXV5lJrT/RBx63sRIcQiE1GuoY+1TK&#10;UNToTJj5Hom10g/ORD6HStrBnDjcdXKh1FI60xB/qE2PzzUW7XZ0Gl7aXaU25fu4l99fTdneJQ9v&#10;56D17c20WYGIOMU/M1zwGR1yZjr4kWwQnQYuEn/nRZsvF9zjwNuTekxA5pn8z5//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MLN1EDeAAAABwEAAA8AAAAAAAAAAAAAAAAALwUAAGRy&#10;cy9kb3ducmV2LnhtbFBLBQYAAAAABAAEAPMAAAA6BgAAAAA=&#10;" fillcolor="#dbe5f1 [660]" stroked="f" strokeweight="2pt">
                    <v:fill color2="#95b3d7 [1940]" rotate="t" focusposition=".5,.5" focussize="" focus="100%" type="gradientRadial"/>
                    <v:path arrowok="t"/>
                    <v:textbox inset="21.6pt,,21.6pt">
                      <w:txbxContent>
                        <w:p w:rsidR="00A2431F" w:rsidRDefault="00A2431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2431F" w:rsidRDefault="004E54B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2431F">
                                      <w:rPr>
                                        <w:color w:val="FFFFFF" w:themeColor="background1"/>
                                      </w:rPr>
                                      <w:t>[SOFT COMPUTING 2016 – POSTER]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A2431F" w:rsidRDefault="00A2431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[SOFT COMPUTING 2016 – POSTER]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A9E75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66957C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31F" w:rsidRDefault="00A2431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SOFT COMPUTING2016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2431F" w:rsidRDefault="0039203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F81BD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2431F" w:rsidRDefault="00A2431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F81BD" w:themeColor="accent1"/>
                                  <w:sz w:val="72"/>
                                  <w:szCs w:val="72"/>
                                </w:rPr>
                                <w:t>SOFT COMPUTING2016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A2431F" w:rsidRDefault="0039203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2431F" w:rsidRDefault="00A2431F">
          <w:pPr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sz w:val="22"/>
              <w:szCs w:val="22"/>
            </w:rPr>
            <w:br w:type="page"/>
          </w:r>
        </w:p>
      </w:sdtContent>
    </w:sdt>
    <w:p w:rsidR="0088624F" w:rsidRDefault="0088624F">
      <w:pPr>
        <w:spacing w:line="200" w:lineRule="exact"/>
      </w:pPr>
    </w:p>
    <w:p w:rsidR="0088624F" w:rsidRDefault="0088624F">
      <w:pPr>
        <w:spacing w:before="4" w:line="260" w:lineRule="exact"/>
        <w:rPr>
          <w:sz w:val="26"/>
          <w:szCs w:val="26"/>
        </w:rPr>
      </w:pPr>
    </w:p>
    <w:p w:rsidR="0088624F" w:rsidRDefault="00501BC6">
      <w:pPr>
        <w:spacing w:line="380" w:lineRule="exact"/>
        <w:ind w:left="2488" w:right="2371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position w:val="1"/>
          <w:sz w:val="32"/>
          <w:szCs w:val="32"/>
        </w:rPr>
        <w:t>Predef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is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spacing w:val="-1"/>
          <w:position w:val="1"/>
          <w:sz w:val="32"/>
          <w:szCs w:val="32"/>
        </w:rPr>
        <w:t>n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i</w:t>
      </w:r>
      <w:r>
        <w:rPr>
          <w:rFonts w:ascii="Calibri" w:eastAsia="Calibri" w:hAnsi="Calibri" w:cs="Calibri"/>
          <w:b/>
          <w:spacing w:val="-17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2"/>
          <w:position w:val="1"/>
          <w:sz w:val="32"/>
          <w:szCs w:val="32"/>
        </w:rPr>
        <w:t>p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ro</w:t>
      </w:r>
      <w:r>
        <w:rPr>
          <w:rFonts w:ascii="Calibri" w:eastAsia="Calibri" w:hAnsi="Calibri" w:cs="Calibri"/>
          <w:b/>
          <w:spacing w:val="3"/>
          <w:position w:val="1"/>
          <w:sz w:val="32"/>
          <w:szCs w:val="32"/>
        </w:rPr>
        <w:t>j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ek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a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t</w:t>
      </w:r>
      <w:r>
        <w:rPr>
          <w:rFonts w:ascii="Calibri" w:eastAsia="Calibri" w:hAnsi="Calibri" w:cs="Calibri"/>
          <w:b/>
          <w:spacing w:val="-11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za</w:t>
      </w:r>
      <w:r>
        <w:rPr>
          <w:rFonts w:ascii="Calibri" w:eastAsia="Calibri" w:hAnsi="Calibri" w:cs="Calibri"/>
          <w:b/>
          <w:spacing w:val="-3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1"/>
          <w:position w:val="1"/>
          <w:sz w:val="32"/>
          <w:szCs w:val="32"/>
        </w:rPr>
        <w:t>o</w:t>
      </w:r>
      <w:r w:rsidR="00A2431F">
        <w:rPr>
          <w:rFonts w:ascii="Calibri" w:eastAsia="Calibri" w:hAnsi="Calibri" w:cs="Calibri"/>
          <w:b/>
          <w:position w:val="1"/>
          <w:sz w:val="32"/>
          <w:szCs w:val="32"/>
        </w:rPr>
        <w:t>c</w:t>
      </w:r>
      <w:r>
        <w:rPr>
          <w:rFonts w:ascii="Calibri" w:eastAsia="Calibri" w:hAnsi="Calibri" w:cs="Calibri"/>
          <w:b/>
          <w:position w:val="1"/>
          <w:sz w:val="32"/>
          <w:szCs w:val="32"/>
        </w:rPr>
        <w:t>enu</w:t>
      </w:r>
      <w:r>
        <w:rPr>
          <w:rFonts w:ascii="Calibri" w:eastAsia="Calibri" w:hAnsi="Calibri" w:cs="Calibri"/>
          <w:b/>
          <w:spacing w:val="-9"/>
          <w:position w:val="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w w:val="99"/>
          <w:position w:val="1"/>
          <w:sz w:val="32"/>
          <w:szCs w:val="32"/>
        </w:rPr>
        <w:t>6</w:t>
      </w:r>
    </w:p>
    <w:p w:rsidR="0088624F" w:rsidRDefault="0088624F">
      <w:pPr>
        <w:spacing w:before="5" w:line="160" w:lineRule="exact"/>
        <w:rPr>
          <w:sz w:val="16"/>
          <w:szCs w:val="16"/>
        </w:rPr>
      </w:pPr>
    </w:p>
    <w:p w:rsidR="0088624F" w:rsidRDefault="0088624F">
      <w:pPr>
        <w:spacing w:line="200" w:lineRule="exact"/>
      </w:pPr>
    </w:p>
    <w:p w:rsidR="0088624F" w:rsidRDefault="0088624F">
      <w:pPr>
        <w:spacing w:line="200" w:lineRule="exact"/>
      </w:pPr>
    </w:p>
    <w:p w:rsidR="0088624F" w:rsidRDefault="0088624F">
      <w:pPr>
        <w:spacing w:line="200" w:lineRule="exact"/>
      </w:pPr>
    </w:p>
    <w:p w:rsidR="00A2431F" w:rsidRDefault="00501BC6" w:rsidP="00A2431F">
      <w:pPr>
        <w:spacing w:line="276" w:lineRule="auto"/>
        <w:ind w:right="19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isa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 w:rsidR="00A2431F"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6</w:t>
      </w:r>
      <w:r w:rsidR="00A2431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e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4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zn</w:t>
      </w:r>
      <w:r>
        <w:rPr>
          <w:rFonts w:ascii="Calibri" w:eastAsia="Calibri" w:hAnsi="Calibri" w:cs="Calibri"/>
          <w:sz w:val="22"/>
          <w:szCs w:val="22"/>
        </w:rPr>
        <w:t>ati bro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eu i i</w:t>
      </w:r>
      <w:r>
        <w:rPr>
          <w:rFonts w:ascii="Calibri" w:eastAsia="Calibri" w:hAnsi="Calibri" w:cs="Calibri"/>
          <w:spacing w:val="-1"/>
          <w:sz w:val="22"/>
          <w:szCs w:val="22"/>
        </w:rPr>
        <w:t>zv</w:t>
      </w:r>
      <w:r>
        <w:rPr>
          <w:rFonts w:ascii="Calibri" w:eastAsia="Calibri" w:hAnsi="Calibri" w:cs="Calibri"/>
          <w:sz w:val="22"/>
          <w:szCs w:val="22"/>
        </w:rPr>
        <w:t>ršiti 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ču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atih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broj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a.</w:t>
      </w:r>
    </w:p>
    <w:p w:rsidR="00A2431F" w:rsidRDefault="00A2431F">
      <w:pPr>
        <w:spacing w:line="276" w:lineRule="auto"/>
        <w:ind w:left="100" w:right="190" w:firstLine="720"/>
        <w:jc w:val="both"/>
        <w:rPr>
          <w:rFonts w:ascii="Calibri" w:eastAsia="Calibri" w:hAnsi="Calibri" w:cs="Calibri"/>
          <w:sz w:val="22"/>
          <w:szCs w:val="22"/>
        </w:rPr>
      </w:pPr>
    </w:p>
    <w:p w:rsidR="00A2431F" w:rsidRDefault="00A2431F" w:rsidP="00A2431F">
      <w:pPr>
        <w:spacing w:line="276" w:lineRule="auto"/>
        <w:ind w:right="19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id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501BC6">
        <w:rPr>
          <w:rFonts w:ascii="Calibri" w:eastAsia="Calibri" w:hAnsi="Calibri" w:cs="Calibri"/>
          <w:sz w:val="22"/>
          <w:szCs w:val="22"/>
        </w:rPr>
        <w:t>o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sad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ž</w:t>
      </w:r>
      <w:r w:rsidR="00501BC6">
        <w:rPr>
          <w:rFonts w:ascii="Calibri" w:eastAsia="Calibri" w:hAnsi="Calibri" w:cs="Calibri"/>
          <w:sz w:val="22"/>
          <w:szCs w:val="22"/>
        </w:rPr>
        <w:t>i jed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01BC6">
        <w:rPr>
          <w:rFonts w:ascii="Calibri" w:eastAsia="Calibri" w:hAnsi="Calibri" w:cs="Calibri"/>
          <w:sz w:val="22"/>
          <w:szCs w:val="22"/>
        </w:rPr>
        <w:t>u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li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01BC6">
        <w:rPr>
          <w:rFonts w:ascii="Calibri" w:eastAsia="Calibri" w:hAnsi="Calibri" w:cs="Calibri"/>
          <w:sz w:val="22"/>
          <w:szCs w:val="22"/>
        </w:rPr>
        <w:t>ij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501BC6">
        <w:rPr>
          <w:rFonts w:ascii="Calibri" w:eastAsia="Calibri" w:hAnsi="Calibri" w:cs="Calibri"/>
          <w:sz w:val="22"/>
          <w:szCs w:val="22"/>
        </w:rPr>
        <w:t>,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iste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b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je,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j</w:t>
      </w:r>
      <w:r w:rsidR="00501BC6">
        <w:rPr>
          <w:rFonts w:ascii="Calibri" w:eastAsia="Calibri" w:hAnsi="Calibri" w:cs="Calibri"/>
          <w:sz w:val="22"/>
          <w:szCs w:val="22"/>
        </w:rPr>
        <w:t>a se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v</w:t>
      </w:r>
      <w:r w:rsidR="00501BC6">
        <w:rPr>
          <w:rFonts w:ascii="Calibri" w:eastAsia="Calibri" w:hAnsi="Calibri" w:cs="Calibri"/>
          <w:sz w:val="22"/>
          <w:szCs w:val="22"/>
        </w:rPr>
        <w:t>ijek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na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501BC6">
        <w:rPr>
          <w:rFonts w:ascii="Calibri" w:eastAsia="Calibri" w:hAnsi="Calibri" w:cs="Calibri"/>
          <w:sz w:val="22"/>
          <w:szCs w:val="22"/>
        </w:rPr>
        <w:t>a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501BC6">
        <w:rPr>
          <w:rFonts w:ascii="Calibri" w:eastAsia="Calibri" w:hAnsi="Calibri" w:cs="Calibri"/>
          <w:sz w:val="22"/>
          <w:szCs w:val="22"/>
        </w:rPr>
        <w:t>i na ist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m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m</w:t>
      </w:r>
      <w:r w:rsidR="00501BC6">
        <w:rPr>
          <w:rFonts w:ascii="Calibri" w:eastAsia="Calibri" w:hAnsi="Calibri" w:cs="Calibri"/>
          <w:sz w:val="22"/>
          <w:szCs w:val="22"/>
        </w:rPr>
        <w:t>je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s</w:t>
      </w:r>
      <w:r w:rsidR="00501BC6">
        <w:rPr>
          <w:rFonts w:ascii="Calibri" w:eastAsia="Calibri" w:hAnsi="Calibri" w:cs="Calibri"/>
          <w:sz w:val="22"/>
          <w:szCs w:val="22"/>
        </w:rPr>
        <w:t>tu.</w:t>
      </w:r>
    </w:p>
    <w:p w:rsidR="0088624F" w:rsidRDefault="00501BC6" w:rsidP="00A2431F">
      <w:pPr>
        <w:spacing w:line="276" w:lineRule="auto"/>
        <w:ind w:right="19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ač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8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>%.</w:t>
      </w:r>
    </w:p>
    <w:p w:rsidR="0088624F" w:rsidRDefault="0088624F">
      <w:pPr>
        <w:spacing w:before="7" w:line="180" w:lineRule="exact"/>
        <w:rPr>
          <w:sz w:val="19"/>
          <w:szCs w:val="19"/>
        </w:rPr>
      </w:pPr>
    </w:p>
    <w:p w:rsidR="00A2431F" w:rsidRDefault="00501BC6" w:rsidP="00A2431F">
      <w:pPr>
        <w:rPr>
          <w:rFonts w:ascii="Calibri" w:eastAsia="Calibri" w:hAnsi="Calibri" w:cs="Calibri"/>
          <w:spacing w:val="5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ika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rika</w:t>
      </w:r>
      <w:r>
        <w:rPr>
          <w:rFonts w:ascii="Calibri" w:eastAsia="Calibri" w:hAnsi="Calibri" w:cs="Calibri"/>
          <w:spacing w:val="-1"/>
          <w:sz w:val="22"/>
          <w:szCs w:val="22"/>
        </w:rPr>
        <w:t>zu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zg</w:t>
      </w:r>
      <w:r>
        <w:rPr>
          <w:rFonts w:ascii="Calibri" w:eastAsia="Calibri" w:hAnsi="Calibri" w:cs="Calibri"/>
          <w:sz w:val="22"/>
          <w:szCs w:val="22"/>
        </w:rPr>
        <w:t>led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š</w:t>
      </w:r>
      <w:r>
        <w:rPr>
          <w:rFonts w:ascii="Calibri" w:eastAsia="Calibri" w:hAnsi="Calibri" w:cs="Calibri"/>
          <w:sz w:val="22"/>
          <w:szCs w:val="22"/>
        </w:rPr>
        <w:t>enja.</w:t>
      </w:r>
    </w:p>
    <w:p w:rsidR="0088624F" w:rsidRDefault="00A2431F" w:rsidP="00A2431F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</w:t>
      </w:r>
      <w:r w:rsidR="00501BC6">
        <w:rPr>
          <w:rFonts w:ascii="Calibri" w:eastAsia="Calibri" w:hAnsi="Calibri" w:cs="Calibri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d</w:t>
      </w:r>
      <w:r w:rsidR="00501BC6">
        <w:rPr>
          <w:rFonts w:ascii="Calibri" w:eastAsia="Calibri" w:hAnsi="Calibri" w:cs="Calibri"/>
          <w:sz w:val="22"/>
          <w:szCs w:val="22"/>
        </w:rPr>
        <w:t>esn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m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g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r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01BC6">
        <w:rPr>
          <w:rFonts w:ascii="Calibri" w:eastAsia="Calibri" w:hAnsi="Calibri" w:cs="Calibri"/>
          <w:sz w:val="22"/>
          <w:szCs w:val="22"/>
        </w:rPr>
        <w:t>j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501BC6">
        <w:rPr>
          <w:rFonts w:ascii="Calibri" w:eastAsia="Calibri" w:hAnsi="Calibri" w:cs="Calibri"/>
          <w:sz w:val="22"/>
          <w:szCs w:val="22"/>
        </w:rPr>
        <w:t>m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u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501BC6">
        <w:rPr>
          <w:rFonts w:ascii="Calibri" w:eastAsia="Calibri" w:hAnsi="Calibri" w:cs="Calibri"/>
          <w:sz w:val="22"/>
          <w:szCs w:val="22"/>
        </w:rPr>
        <w:t>lu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se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na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501BC6">
        <w:rPr>
          <w:rFonts w:ascii="Calibri" w:eastAsia="Calibri" w:hAnsi="Calibri" w:cs="Calibri"/>
          <w:sz w:val="22"/>
          <w:szCs w:val="22"/>
        </w:rPr>
        <w:t>a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z</w:t>
      </w:r>
      <w:r w:rsidR="00501BC6">
        <w:rPr>
          <w:rFonts w:ascii="Calibri" w:eastAsia="Calibri" w:hAnsi="Calibri" w:cs="Calibri"/>
          <w:sz w:val="22"/>
          <w:szCs w:val="22"/>
        </w:rPr>
        <w:t>i t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r</w:t>
      </w:r>
      <w:r w:rsidR="00501BC6">
        <w:rPr>
          <w:rFonts w:ascii="Calibri" w:eastAsia="Calibri" w:hAnsi="Calibri" w:cs="Calibri"/>
          <w:sz w:val="22"/>
          <w:szCs w:val="22"/>
        </w:rPr>
        <w:t>en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501BC6">
        <w:rPr>
          <w:rFonts w:ascii="Calibri" w:eastAsia="Calibri" w:hAnsi="Calibri" w:cs="Calibri"/>
          <w:sz w:val="22"/>
          <w:szCs w:val="22"/>
        </w:rPr>
        <w:t>tni z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501BC6">
        <w:rPr>
          <w:rFonts w:ascii="Calibri" w:eastAsia="Calibri" w:hAnsi="Calibri" w:cs="Calibri"/>
          <w:sz w:val="22"/>
          <w:szCs w:val="22"/>
        </w:rPr>
        <w:t xml:space="preserve">ir 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501BC6">
        <w:rPr>
          <w:rFonts w:ascii="Calibri" w:eastAsia="Calibri" w:hAnsi="Calibri" w:cs="Calibri"/>
          <w:sz w:val="22"/>
          <w:szCs w:val="22"/>
        </w:rPr>
        <w:t>r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j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v</w:t>
      </w:r>
      <w:r w:rsidR="00501BC6">
        <w:rPr>
          <w:rFonts w:ascii="Calibri" w:eastAsia="Calibri" w:hAnsi="Calibri" w:cs="Calibri"/>
          <w:sz w:val="22"/>
          <w:szCs w:val="22"/>
        </w:rPr>
        <w:t>a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k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ji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501BC6">
        <w:rPr>
          <w:rFonts w:ascii="Calibri" w:eastAsia="Calibri" w:hAnsi="Calibri" w:cs="Calibri"/>
          <w:sz w:val="22"/>
          <w:szCs w:val="22"/>
        </w:rPr>
        <w:t>rešli pre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k</w:t>
      </w:r>
      <w:r w:rsidR="00501BC6">
        <w:rPr>
          <w:rFonts w:ascii="Calibri" w:eastAsia="Calibri" w:hAnsi="Calibri" w:cs="Calibri"/>
          <w:sz w:val="22"/>
          <w:szCs w:val="22"/>
        </w:rPr>
        <w:t>o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li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501BC6">
        <w:rPr>
          <w:rFonts w:ascii="Calibri" w:eastAsia="Calibri" w:hAnsi="Calibri" w:cs="Calibri"/>
          <w:sz w:val="22"/>
          <w:szCs w:val="22"/>
        </w:rPr>
        <w:t>ije.</w:t>
      </w:r>
      <w:r>
        <w:rPr>
          <w:rFonts w:ascii="Calibri" w:eastAsia="Calibri" w:hAnsi="Calibri" w:cs="Calibri"/>
          <w:spacing w:val="-2"/>
          <w:sz w:val="22"/>
          <w:szCs w:val="22"/>
        </w:rPr>
        <w:br/>
      </w:r>
      <w:r w:rsidR="00501BC6">
        <w:rPr>
          <w:rFonts w:ascii="Calibri" w:eastAsia="Calibri" w:hAnsi="Calibri" w:cs="Calibri"/>
          <w:sz w:val="22"/>
          <w:szCs w:val="22"/>
        </w:rPr>
        <w:t>Br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j</w:t>
      </w:r>
      <w:r w:rsidR="00501BC6">
        <w:rPr>
          <w:rFonts w:ascii="Calibri" w:eastAsia="Calibri" w:hAnsi="Calibri" w:cs="Calibri"/>
          <w:sz w:val="22"/>
          <w:szCs w:val="22"/>
        </w:rPr>
        <w:t>e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v</w:t>
      </w:r>
      <w:r w:rsidR="00501BC6">
        <w:rPr>
          <w:rFonts w:ascii="Calibri" w:eastAsia="Calibri" w:hAnsi="Calibri" w:cs="Calibri"/>
          <w:sz w:val="22"/>
          <w:szCs w:val="22"/>
        </w:rPr>
        <w:t>i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u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v</w:t>
      </w:r>
      <w:r w:rsidR="00501BC6">
        <w:rPr>
          <w:rFonts w:ascii="Calibri" w:eastAsia="Calibri" w:hAnsi="Calibri" w:cs="Calibri"/>
          <w:sz w:val="22"/>
          <w:szCs w:val="22"/>
        </w:rPr>
        <w:t>ijek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idu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iz is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g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pra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v</w:t>
      </w:r>
      <w:r w:rsidR="00501BC6">
        <w:rPr>
          <w:rFonts w:ascii="Calibri" w:eastAsia="Calibri" w:hAnsi="Calibri" w:cs="Calibri"/>
          <w:sz w:val="22"/>
          <w:szCs w:val="22"/>
        </w:rPr>
        <w:t>ca,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d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r</w:t>
      </w:r>
      <w:r w:rsidR="00501BC6"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-li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v</w:t>
      </w:r>
      <w:r w:rsidR="00501BC6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 xml:space="preserve">, 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k</w:t>
      </w:r>
      <w:r w:rsidR="00501BC6">
        <w:rPr>
          <w:rFonts w:ascii="Calibri" w:eastAsia="Calibri" w:hAnsi="Calibri" w:cs="Calibri"/>
          <w:sz w:val="22"/>
          <w:szCs w:val="22"/>
        </w:rPr>
        <w:t>a</w:t>
      </w:r>
      <w:r w:rsidR="00501BC6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501BC6">
        <w:rPr>
          <w:rFonts w:ascii="Calibri" w:eastAsia="Calibri" w:hAnsi="Calibri" w:cs="Calibri"/>
          <w:sz w:val="22"/>
          <w:szCs w:val="22"/>
        </w:rPr>
        <w:t>d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l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e</w:t>
      </w:r>
      <w:r w:rsidR="00501BC6">
        <w:rPr>
          <w:rFonts w:ascii="Calibri" w:eastAsia="Calibri" w:hAnsi="Calibri" w:cs="Calibri"/>
          <w:sz w:val="22"/>
          <w:szCs w:val="22"/>
        </w:rPr>
        <w:t>-</w:t>
      </w:r>
      <w:r w:rsidR="00501BC6">
        <w:rPr>
          <w:rFonts w:ascii="Calibri" w:eastAsia="Calibri" w:hAnsi="Calibri" w:cs="Calibri"/>
          <w:spacing w:val="-3"/>
          <w:sz w:val="22"/>
          <w:szCs w:val="22"/>
        </w:rPr>
        <w:t>d</w:t>
      </w:r>
      <w:r w:rsidR="00501BC6">
        <w:rPr>
          <w:rFonts w:ascii="Calibri" w:eastAsia="Calibri" w:hAnsi="Calibri" w:cs="Calibri"/>
          <w:sz w:val="22"/>
          <w:szCs w:val="22"/>
        </w:rPr>
        <w:t>esn</w:t>
      </w:r>
      <w:r w:rsidR="00501BC6">
        <w:rPr>
          <w:rFonts w:ascii="Calibri" w:eastAsia="Calibri" w:hAnsi="Calibri" w:cs="Calibri"/>
          <w:spacing w:val="1"/>
          <w:sz w:val="22"/>
          <w:szCs w:val="22"/>
        </w:rPr>
        <w:t>o</w:t>
      </w:r>
      <w:r w:rsidR="00501BC6">
        <w:rPr>
          <w:rFonts w:ascii="Calibri" w:eastAsia="Calibri" w:hAnsi="Calibri" w:cs="Calibri"/>
          <w:sz w:val="22"/>
          <w:szCs w:val="22"/>
        </w:rPr>
        <w:t>.</w:t>
      </w:r>
    </w:p>
    <w:p w:rsidR="0088624F" w:rsidRDefault="0088624F">
      <w:pPr>
        <w:spacing w:before="1" w:line="140" w:lineRule="exact"/>
        <w:rPr>
          <w:sz w:val="15"/>
          <w:szCs w:val="15"/>
        </w:rPr>
      </w:pPr>
    </w:p>
    <w:p w:rsidR="0088624F" w:rsidRDefault="0088624F">
      <w:pPr>
        <w:spacing w:line="200" w:lineRule="exact"/>
      </w:pPr>
    </w:p>
    <w:p w:rsidR="0088624F" w:rsidRDefault="0088624F">
      <w:pPr>
        <w:spacing w:line="200" w:lineRule="exact"/>
      </w:pPr>
    </w:p>
    <w:p w:rsidR="0088624F" w:rsidRDefault="0088624F">
      <w:pPr>
        <w:spacing w:line="200" w:lineRule="exact"/>
      </w:pPr>
    </w:p>
    <w:p w:rsidR="0088624F" w:rsidRDefault="0039203C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322.5pt">
            <v:imagedata r:id="rId8" o:title=""/>
          </v:shape>
        </w:pict>
      </w:r>
    </w:p>
    <w:p w:rsidR="0088624F" w:rsidRPr="00B54B3A" w:rsidRDefault="00501BC6">
      <w:pPr>
        <w:spacing w:before="45"/>
        <w:ind w:left="100"/>
        <w:rPr>
          <w:rFonts w:ascii="Calibri" w:eastAsia="Calibri" w:hAnsi="Calibri" w:cs="Calibri"/>
          <w:i/>
          <w:sz w:val="22"/>
          <w:szCs w:val="22"/>
        </w:rPr>
      </w:pPr>
      <w:r w:rsidRPr="00B54B3A">
        <w:rPr>
          <w:rFonts w:ascii="Calibri" w:eastAsia="Calibri" w:hAnsi="Calibri" w:cs="Calibri"/>
          <w:i/>
          <w:sz w:val="22"/>
          <w:szCs w:val="22"/>
        </w:rPr>
        <w:t>S</w:t>
      </w:r>
      <w:r w:rsidRPr="00B54B3A">
        <w:rPr>
          <w:rFonts w:ascii="Calibri" w:eastAsia="Calibri" w:hAnsi="Calibri" w:cs="Calibri"/>
          <w:i/>
          <w:spacing w:val="-1"/>
          <w:sz w:val="22"/>
          <w:szCs w:val="22"/>
        </w:rPr>
        <w:t>l</w:t>
      </w:r>
      <w:r w:rsidRPr="00B54B3A">
        <w:rPr>
          <w:rFonts w:ascii="Calibri" w:eastAsia="Calibri" w:hAnsi="Calibri" w:cs="Calibri"/>
          <w:i/>
          <w:sz w:val="22"/>
          <w:szCs w:val="22"/>
        </w:rPr>
        <w:t xml:space="preserve">ika 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>1</w:t>
      </w:r>
      <w:r w:rsidRPr="00B54B3A">
        <w:rPr>
          <w:rFonts w:ascii="Calibri" w:eastAsia="Calibri" w:hAnsi="Calibri" w:cs="Calibri"/>
          <w:i/>
          <w:sz w:val="22"/>
          <w:szCs w:val="22"/>
        </w:rPr>
        <w:t>. (</w:t>
      </w:r>
      <w:r w:rsidR="00E65C4E">
        <w:rPr>
          <w:rFonts w:ascii="Calibri" w:eastAsia="Calibri" w:hAnsi="Calibri" w:cs="Calibri"/>
          <w:i/>
          <w:sz w:val="22"/>
          <w:szCs w:val="22"/>
        </w:rPr>
        <w:t xml:space="preserve">Primer </w:t>
      </w:r>
      <w:r w:rsidRPr="00B54B3A">
        <w:rPr>
          <w:rFonts w:ascii="Calibri" w:eastAsia="Calibri" w:hAnsi="Calibri" w:cs="Calibri"/>
          <w:i/>
          <w:sz w:val="22"/>
          <w:szCs w:val="22"/>
        </w:rPr>
        <w:t>Fr</w:t>
      </w:r>
      <w:r w:rsidRPr="00B54B3A"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 w:rsidRPr="00B54B3A">
        <w:rPr>
          <w:rFonts w:ascii="Calibri" w:eastAsia="Calibri" w:hAnsi="Calibri" w:cs="Calibri"/>
          <w:i/>
          <w:spacing w:val="-1"/>
          <w:sz w:val="22"/>
          <w:szCs w:val="22"/>
        </w:rPr>
        <w:t>m</w:t>
      </w:r>
      <w:r w:rsidRPr="00B54B3A">
        <w:rPr>
          <w:rFonts w:ascii="Calibri" w:eastAsia="Calibri" w:hAnsi="Calibri" w:cs="Calibri"/>
          <w:i/>
          <w:sz w:val="22"/>
          <w:szCs w:val="22"/>
        </w:rPr>
        <w:t>e)</w:t>
      </w:r>
    </w:p>
    <w:p w:rsidR="0088624F" w:rsidRDefault="0088624F">
      <w:pPr>
        <w:spacing w:before="7" w:line="140" w:lineRule="exact"/>
        <w:rPr>
          <w:sz w:val="14"/>
          <w:szCs w:val="14"/>
        </w:rPr>
      </w:pPr>
    </w:p>
    <w:p w:rsidR="0088624F" w:rsidRDefault="0088624F">
      <w:pPr>
        <w:spacing w:line="200" w:lineRule="exact"/>
      </w:pPr>
    </w:p>
    <w:p w:rsidR="0088624F" w:rsidRDefault="0088624F">
      <w:pPr>
        <w:spacing w:line="200" w:lineRule="exact"/>
      </w:pPr>
    </w:p>
    <w:p w:rsidR="0088624F" w:rsidRDefault="0088624F">
      <w:pPr>
        <w:spacing w:line="200" w:lineRule="exact"/>
      </w:pPr>
    </w:p>
    <w:p w:rsidR="00A2431F" w:rsidRDefault="00A2431F">
      <w:pPr>
        <w:rPr>
          <w:rFonts w:ascii="Calibri" w:eastAsia="Calibri" w:hAnsi="Calibri" w:cs="Calibri"/>
          <w:spacing w:val="-1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br w:type="page"/>
      </w:r>
    </w:p>
    <w:p w:rsidR="00A2431F" w:rsidRDefault="00A2431F">
      <w:pPr>
        <w:spacing w:line="276" w:lineRule="auto"/>
        <w:ind w:left="100" w:right="72" w:firstLine="720"/>
        <w:rPr>
          <w:rFonts w:ascii="Calibri" w:eastAsia="Calibri" w:hAnsi="Calibri" w:cs="Calibri"/>
          <w:spacing w:val="-1"/>
          <w:sz w:val="22"/>
          <w:szCs w:val="22"/>
        </w:rPr>
      </w:pPr>
    </w:p>
    <w:p w:rsidR="0088624F" w:rsidRDefault="00501BC6" w:rsidP="00A2431F">
      <w:pPr>
        <w:spacing w:line="276" w:lineRule="auto"/>
        <w:ind w:left="100" w:right="72" w:firstLine="720"/>
      </w:pPr>
      <w:r>
        <w:rPr>
          <w:rFonts w:ascii="Calibri" w:eastAsia="Calibri" w:hAnsi="Calibri" w:cs="Calibri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edan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zo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 pr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 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kcija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ije. Za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ciju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rist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cije,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bih 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tač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po</w:t>
      </w:r>
      <w:r>
        <w:rPr>
          <w:rFonts w:ascii="Calibri" w:eastAsia="Calibri" w:hAnsi="Calibri" w:cs="Calibri"/>
          <w:sz w:val="22"/>
          <w:szCs w:val="22"/>
        </w:rPr>
        <w:t>če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 i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raja 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e. U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ktu je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žena sli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a,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ja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rika</w:t>
      </w:r>
      <w:r>
        <w:rPr>
          <w:rFonts w:ascii="Calibri" w:eastAsia="Calibri" w:hAnsi="Calibri" w:cs="Calibri"/>
          <w:spacing w:val="-1"/>
          <w:sz w:val="22"/>
          <w:szCs w:val="22"/>
        </w:rPr>
        <w:t>zu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iju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az</w:t>
      </w:r>
      <w:r>
        <w:rPr>
          <w:rFonts w:ascii="Calibri" w:eastAsia="Calibri" w:hAnsi="Calibri" w:cs="Calibri"/>
          <w:sz w:val="22"/>
          <w:szCs w:val="22"/>
        </w:rPr>
        <w:t>i na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eu i ze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enu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iju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ko</w:t>
      </w:r>
      <w:r>
        <w:rPr>
          <w:rFonts w:ascii="Calibri" w:eastAsia="Calibri" w:hAnsi="Calibri" w:cs="Calibri"/>
          <w:sz w:val="22"/>
          <w:szCs w:val="22"/>
        </w:rPr>
        <w:t>ja pr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kaz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kci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h tra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aci</w:t>
      </w:r>
      <w:r>
        <w:rPr>
          <w:rFonts w:ascii="Calibri" w:eastAsia="Calibri" w:hAnsi="Calibri" w:cs="Calibri"/>
          <w:spacing w:val="-3"/>
          <w:sz w:val="22"/>
          <w:szCs w:val="22"/>
        </w:rPr>
        <w:t>j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88624F" w:rsidRDefault="0088624F">
      <w:pPr>
        <w:spacing w:before="19" w:line="220" w:lineRule="exact"/>
        <w:rPr>
          <w:sz w:val="22"/>
          <w:szCs w:val="22"/>
        </w:rPr>
      </w:pPr>
    </w:p>
    <w:p w:rsidR="0088624F" w:rsidRDefault="00501BC6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edeći 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zo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zd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jiti 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1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ih </w:t>
      </w:r>
      <w:r>
        <w:rPr>
          <w:rFonts w:ascii="Calibri" w:eastAsia="Calibri" w:hAnsi="Calibri" w:cs="Calibri"/>
          <w:spacing w:val="-1"/>
          <w:sz w:val="22"/>
          <w:szCs w:val="22"/>
        </w:rPr>
        <w:t>uop</w:t>
      </w:r>
      <w:r>
        <w:rPr>
          <w:rFonts w:ascii="Calibri" w:eastAsia="Calibri" w:hAnsi="Calibri" w:cs="Calibri"/>
          <w:sz w:val="22"/>
          <w:szCs w:val="22"/>
        </w:rPr>
        <w:t>šte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zn</w:t>
      </w:r>
      <w:r>
        <w:rPr>
          <w:rFonts w:ascii="Calibri" w:eastAsia="Calibri" w:hAnsi="Calibri" w:cs="Calibri"/>
          <w:sz w:val="22"/>
          <w:szCs w:val="22"/>
        </w:rPr>
        <w:t>ati.</w:t>
      </w:r>
    </w:p>
    <w:p w:rsidR="00A2431F" w:rsidRDefault="00A2431F">
      <w:pPr>
        <w:spacing w:before="16"/>
        <w:ind w:left="100"/>
        <w:rPr>
          <w:rFonts w:ascii="Calibri" w:eastAsia="Calibri" w:hAnsi="Calibri" w:cs="Calibri"/>
          <w:sz w:val="22"/>
          <w:szCs w:val="22"/>
        </w:rPr>
      </w:pPr>
    </w:p>
    <w:p w:rsidR="0088624F" w:rsidRDefault="00501BC6">
      <w:pPr>
        <w:spacing w:before="41" w:line="276" w:lineRule="auto"/>
        <w:ind w:left="100" w:right="23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9203C"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šenje,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aja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rat 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eli</w:t>
      </w:r>
      <w:r>
        <w:rPr>
          <w:rFonts w:ascii="Calibri" w:eastAsia="Calibri" w:hAnsi="Calibri" w:cs="Calibri"/>
          <w:spacing w:val="1"/>
          <w:sz w:val="22"/>
          <w:szCs w:val="22"/>
        </w:rPr>
        <w:t>č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broja.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op</w:t>
      </w:r>
      <w:r>
        <w:rPr>
          <w:rFonts w:ascii="Calibri" w:eastAsia="Calibri" w:hAnsi="Calibri" w:cs="Calibri"/>
          <w:spacing w:val="1"/>
          <w:sz w:val="22"/>
          <w:szCs w:val="22"/>
        </w:rPr>
        <w:t>š</w:t>
      </w:r>
      <w:r>
        <w:rPr>
          <w:rFonts w:ascii="Calibri" w:eastAsia="Calibri" w:hAnsi="Calibri" w:cs="Calibri"/>
          <w:sz w:val="22"/>
          <w:szCs w:val="22"/>
        </w:rPr>
        <w:t>te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da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datas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sl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rao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ji des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 d</w:t>
      </w:r>
      <w:r w:rsidR="000E52AE"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slič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x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bi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 b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li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 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tu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1"/>
          <w:sz w:val="22"/>
          <w:szCs w:val="22"/>
        </w:rPr>
        <w:t>đ</w:t>
      </w:r>
      <w:r>
        <w:rPr>
          <w:rFonts w:ascii="Calibri" w:eastAsia="Calibri" w:hAnsi="Calibri" w:cs="Calibri"/>
          <w:sz w:val="22"/>
          <w:szCs w:val="22"/>
        </w:rPr>
        <w:t>enja.</w:t>
      </w:r>
    </w:p>
    <w:p w:rsidR="0088624F" w:rsidRDefault="0088624F">
      <w:pPr>
        <w:spacing w:before="7" w:line="180" w:lineRule="exact"/>
        <w:rPr>
          <w:sz w:val="19"/>
          <w:szCs w:val="19"/>
        </w:rPr>
      </w:pPr>
    </w:p>
    <w:p w:rsidR="0088624F" w:rsidRDefault="00501BC6">
      <w:pPr>
        <w:spacing w:line="276" w:lineRule="auto"/>
        <w:ind w:left="100" w:right="7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tanja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a, ja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ser,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tra</w:t>
      </w:r>
      <w:r>
        <w:rPr>
          <w:rFonts w:ascii="Calibri" w:eastAsia="Calibri" w:hAnsi="Calibri" w:cs="Calibri"/>
          <w:spacing w:val="1"/>
          <w:sz w:val="22"/>
          <w:szCs w:val="22"/>
        </w:rPr>
        <w:t>ž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ris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ika da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od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želi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 p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ea,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uč</w:t>
      </w:r>
      <w:r>
        <w:rPr>
          <w:rFonts w:ascii="Calibri" w:eastAsia="Calibri" w:hAnsi="Calibri" w:cs="Calibri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li 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m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red</w:t>
      </w:r>
      <w:r>
        <w:rPr>
          <w:rFonts w:ascii="Calibri" w:eastAsia="Calibri" w:hAnsi="Calibri" w:cs="Calibri"/>
          <w:spacing w:val="-1"/>
          <w:sz w:val="22"/>
          <w:szCs w:val="22"/>
        </w:rPr>
        <w:t>im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3"/>
          <w:sz w:val="22"/>
          <w:szCs w:val="22"/>
        </w:rPr>
        <w:t>š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“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čen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”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88624F" w:rsidRDefault="0088624F">
      <w:pPr>
        <w:spacing w:before="7" w:line="180" w:lineRule="exact"/>
        <w:rPr>
          <w:sz w:val="19"/>
          <w:szCs w:val="19"/>
        </w:rPr>
      </w:pPr>
    </w:p>
    <w:p w:rsidR="006960CF" w:rsidRDefault="00501BC6">
      <w:pPr>
        <w:spacing w:line="276" w:lineRule="auto"/>
        <w:ind w:left="100" w:right="2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ačin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z w:val="22"/>
          <w:szCs w:val="22"/>
        </w:rPr>
        <w:t>acije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0E52AE"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š</w:t>
      </w:r>
      <w:r>
        <w:rPr>
          <w:rFonts w:ascii="Calibri" w:eastAsia="Calibri" w:hAnsi="Calibri" w:cs="Calibri"/>
          <w:sz w:val="22"/>
          <w:szCs w:val="22"/>
        </w:rPr>
        <w:t>enja, b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lo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ruč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cif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ra i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ji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je.</w:t>
      </w:r>
    </w:p>
    <w:p w:rsidR="0088624F" w:rsidRDefault="00501BC6">
      <w:pPr>
        <w:spacing w:line="276" w:lineRule="auto"/>
        <w:ind w:left="100" w:right="27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Nj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v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zu</w:t>
      </w:r>
      <w:r>
        <w:rPr>
          <w:rFonts w:ascii="Calibri" w:eastAsia="Calibri" w:hAnsi="Calibri" w:cs="Calibri"/>
          <w:sz w:val="22"/>
          <w:szCs w:val="22"/>
        </w:rPr>
        <w:t>ltat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az</w:t>
      </w:r>
      <w:r>
        <w:rPr>
          <w:rFonts w:ascii="Calibri" w:eastAsia="Calibri" w:hAnsi="Calibri" w:cs="Calibri"/>
          <w:sz w:val="22"/>
          <w:szCs w:val="22"/>
        </w:rPr>
        <w:t xml:space="preserve">i u </w:t>
      </w:r>
      <w:r w:rsidRPr="006960CF">
        <w:rPr>
          <w:rFonts w:ascii="Calibri" w:eastAsia="Calibri" w:hAnsi="Calibri" w:cs="Calibri"/>
          <w:i/>
          <w:sz w:val="22"/>
          <w:szCs w:val="22"/>
        </w:rPr>
        <w:t>res.txt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fajl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, d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rez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ltat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an</w:t>
      </w:r>
      <w:r>
        <w:rPr>
          <w:rFonts w:ascii="Calibri" w:eastAsia="Calibri" w:hAnsi="Calibri" w:cs="Calibri"/>
          <w:sz w:val="22"/>
          <w:szCs w:val="22"/>
        </w:rPr>
        <w:t>ja broj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, u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isan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 </w:t>
      </w:r>
      <w:r w:rsidRPr="00AF5201">
        <w:rPr>
          <w:rFonts w:ascii="Calibri" w:eastAsia="Calibri" w:hAnsi="Calibri" w:cs="Calibri"/>
          <w:i/>
          <w:spacing w:val="1"/>
          <w:sz w:val="22"/>
          <w:szCs w:val="22"/>
        </w:rPr>
        <w:t>o</w:t>
      </w:r>
      <w:r w:rsidRPr="00AF5201">
        <w:rPr>
          <w:rFonts w:ascii="Calibri" w:eastAsia="Calibri" w:hAnsi="Calibri" w:cs="Calibri"/>
          <w:i/>
          <w:spacing w:val="-3"/>
          <w:sz w:val="22"/>
          <w:szCs w:val="22"/>
        </w:rPr>
        <w:t>u</w:t>
      </w:r>
      <w:r w:rsidRPr="00AF5201">
        <w:rPr>
          <w:rFonts w:ascii="Calibri" w:eastAsia="Calibri" w:hAnsi="Calibri" w:cs="Calibri"/>
          <w:i/>
          <w:sz w:val="22"/>
          <w:szCs w:val="22"/>
        </w:rPr>
        <w:t>t.t</w:t>
      </w:r>
      <w:r w:rsidRPr="00AF5201">
        <w:rPr>
          <w:rFonts w:ascii="Calibri" w:eastAsia="Calibri" w:hAnsi="Calibri" w:cs="Calibri"/>
          <w:i/>
          <w:spacing w:val="1"/>
          <w:sz w:val="22"/>
          <w:szCs w:val="22"/>
        </w:rPr>
        <w:t>x</w:t>
      </w:r>
      <w:r w:rsidRPr="00AF5201">
        <w:rPr>
          <w:rFonts w:ascii="Calibri" w:eastAsia="Calibri" w:hAnsi="Calibri" w:cs="Calibri"/>
          <w:i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fajl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.</w:t>
      </w:r>
      <w:r w:rsidR="00045F9F">
        <w:rPr>
          <w:rFonts w:ascii="Calibri" w:eastAsia="Calibri" w:hAnsi="Calibri" w:cs="Calibri"/>
          <w:sz w:val="22"/>
          <w:szCs w:val="22"/>
        </w:rPr>
        <w:br/>
      </w:r>
      <w:r w:rsidR="00045F9F"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z w:val="22"/>
          <w:szCs w:val="22"/>
        </w:rPr>
        <w:t>Uz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ž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 </w:t>
      </w:r>
      <w:r w:rsidRPr="006960CF">
        <w:rPr>
          <w:rFonts w:ascii="Calibri" w:eastAsia="Calibri" w:hAnsi="Calibri" w:cs="Calibri"/>
          <w:i/>
          <w:sz w:val="22"/>
          <w:szCs w:val="22"/>
        </w:rPr>
        <w:t>t</w:t>
      </w:r>
      <w:r w:rsidRPr="006960CF">
        <w:rPr>
          <w:rFonts w:ascii="Calibri" w:eastAsia="Calibri" w:hAnsi="Calibri" w:cs="Calibri"/>
          <w:i/>
          <w:spacing w:val="1"/>
          <w:sz w:val="22"/>
          <w:szCs w:val="22"/>
        </w:rPr>
        <w:t>e</w:t>
      </w:r>
      <w:r w:rsidRPr="006960CF">
        <w:rPr>
          <w:rFonts w:ascii="Calibri" w:eastAsia="Calibri" w:hAnsi="Calibri" w:cs="Calibri"/>
          <w:i/>
          <w:sz w:val="22"/>
          <w:szCs w:val="22"/>
        </w:rPr>
        <w:t>st.</w:t>
      </w:r>
      <w:r w:rsidRPr="006960CF">
        <w:rPr>
          <w:rFonts w:ascii="Calibri" w:eastAsia="Calibri" w:hAnsi="Calibri" w:cs="Calibri"/>
          <w:i/>
          <w:spacing w:val="-1"/>
          <w:sz w:val="22"/>
          <w:szCs w:val="22"/>
        </w:rPr>
        <w:t>p</w:t>
      </w:r>
      <w:r w:rsidRPr="006960CF">
        <w:rPr>
          <w:rFonts w:ascii="Calibri" w:eastAsia="Calibri" w:hAnsi="Calibri" w:cs="Calibri"/>
          <w:i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ji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redi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ijena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tačna res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ja.</w:t>
      </w:r>
      <w:r w:rsidR="00B71C2D">
        <w:rPr>
          <w:rFonts w:ascii="Calibri" w:eastAsia="Calibri" w:hAnsi="Calibri" w:cs="Calibri"/>
          <w:spacing w:val="-2"/>
          <w:sz w:val="22"/>
          <w:szCs w:val="22"/>
        </w:rPr>
        <w:br/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cenat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2"/>
          <w:sz w:val="22"/>
          <w:szCs w:val="22"/>
        </w:rPr>
        <w:t>č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ji s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>ob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, na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z</w:t>
      </w:r>
      <w:r>
        <w:rPr>
          <w:rFonts w:ascii="Calibri" w:eastAsia="Calibri" w:hAnsi="Calibri" w:cs="Calibri"/>
          <w:sz w:val="22"/>
          <w:szCs w:val="22"/>
        </w:rPr>
        <w:t>i 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 slici is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:</w:t>
      </w:r>
    </w:p>
    <w:p w:rsidR="0088624F" w:rsidRDefault="0088624F">
      <w:pPr>
        <w:spacing w:before="10" w:line="180" w:lineRule="exact"/>
        <w:rPr>
          <w:sz w:val="19"/>
          <w:szCs w:val="19"/>
        </w:rPr>
      </w:pPr>
    </w:p>
    <w:p w:rsidR="0088624F" w:rsidRDefault="00A2431F">
      <w:pPr>
        <w:ind w:left="130"/>
      </w:pPr>
      <w:r>
        <w:rPr>
          <w:noProof/>
        </w:rPr>
        <w:drawing>
          <wp:inline distT="0" distB="0" distL="0" distR="0" wp14:anchorId="3F82F157" wp14:editId="0DC7D55A">
            <wp:extent cx="6057900" cy="60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4F" w:rsidRPr="00B54B3A" w:rsidRDefault="00501BC6">
      <w:pPr>
        <w:spacing w:before="41"/>
        <w:ind w:left="100"/>
        <w:rPr>
          <w:rFonts w:ascii="Calibri" w:eastAsia="Calibri" w:hAnsi="Calibri" w:cs="Calibri"/>
          <w:i/>
          <w:sz w:val="22"/>
          <w:szCs w:val="22"/>
        </w:rPr>
      </w:pPr>
      <w:r w:rsidRPr="00B54B3A">
        <w:rPr>
          <w:rFonts w:ascii="Calibri" w:eastAsia="Calibri" w:hAnsi="Calibri" w:cs="Calibri"/>
          <w:i/>
          <w:sz w:val="22"/>
          <w:szCs w:val="22"/>
        </w:rPr>
        <w:t>S</w:t>
      </w:r>
      <w:r w:rsidRPr="00B54B3A">
        <w:rPr>
          <w:rFonts w:ascii="Calibri" w:eastAsia="Calibri" w:hAnsi="Calibri" w:cs="Calibri"/>
          <w:i/>
          <w:spacing w:val="-1"/>
          <w:sz w:val="22"/>
          <w:szCs w:val="22"/>
        </w:rPr>
        <w:t>l</w:t>
      </w:r>
      <w:r w:rsidRPr="00B54B3A">
        <w:rPr>
          <w:rFonts w:ascii="Calibri" w:eastAsia="Calibri" w:hAnsi="Calibri" w:cs="Calibri"/>
          <w:i/>
          <w:sz w:val="22"/>
          <w:szCs w:val="22"/>
        </w:rPr>
        <w:t xml:space="preserve">ika 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>2</w:t>
      </w:r>
      <w:r w:rsidRPr="00B54B3A">
        <w:rPr>
          <w:rFonts w:ascii="Calibri" w:eastAsia="Calibri" w:hAnsi="Calibri" w:cs="Calibri"/>
          <w:i/>
          <w:sz w:val="22"/>
          <w:szCs w:val="22"/>
        </w:rPr>
        <w:t xml:space="preserve">. </w:t>
      </w:r>
      <w:r w:rsidRPr="00B54B3A">
        <w:rPr>
          <w:rFonts w:ascii="Calibri" w:eastAsia="Calibri" w:hAnsi="Calibri" w:cs="Calibri"/>
          <w:i/>
          <w:spacing w:val="-2"/>
          <w:sz w:val="22"/>
          <w:szCs w:val="22"/>
        </w:rPr>
        <w:t>(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r w:rsidRPr="00B54B3A">
        <w:rPr>
          <w:rFonts w:ascii="Calibri" w:eastAsia="Calibri" w:hAnsi="Calibri" w:cs="Calibri"/>
          <w:i/>
          <w:spacing w:val="-3"/>
          <w:sz w:val="22"/>
          <w:szCs w:val="22"/>
        </w:rPr>
        <w:t>r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>o</w:t>
      </w:r>
      <w:r w:rsidRPr="00B54B3A">
        <w:rPr>
          <w:rFonts w:ascii="Calibri" w:eastAsia="Calibri" w:hAnsi="Calibri" w:cs="Calibri"/>
          <w:i/>
          <w:sz w:val="22"/>
          <w:szCs w:val="22"/>
        </w:rPr>
        <w:t>cen</w:t>
      </w:r>
      <w:r w:rsidRPr="00B54B3A">
        <w:rPr>
          <w:rFonts w:ascii="Calibri" w:eastAsia="Calibri" w:hAnsi="Calibri" w:cs="Calibri"/>
          <w:i/>
          <w:spacing w:val="-3"/>
          <w:sz w:val="22"/>
          <w:szCs w:val="22"/>
        </w:rPr>
        <w:t>a</w:t>
      </w:r>
      <w:r w:rsidRPr="00B54B3A">
        <w:rPr>
          <w:rFonts w:ascii="Calibri" w:eastAsia="Calibri" w:hAnsi="Calibri" w:cs="Calibri"/>
          <w:i/>
          <w:sz w:val="22"/>
          <w:szCs w:val="22"/>
        </w:rPr>
        <w:t>t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 w:rsidRPr="00B54B3A">
        <w:rPr>
          <w:rFonts w:ascii="Calibri" w:eastAsia="Calibri" w:hAnsi="Calibri" w:cs="Calibri"/>
          <w:i/>
          <w:sz w:val="22"/>
          <w:szCs w:val="22"/>
        </w:rPr>
        <w:t>ta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>č</w:t>
      </w:r>
      <w:r w:rsidRPr="00B54B3A"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 w:rsidRPr="00B54B3A">
        <w:rPr>
          <w:rFonts w:ascii="Calibri" w:eastAsia="Calibri" w:hAnsi="Calibri" w:cs="Calibri"/>
          <w:i/>
          <w:spacing w:val="1"/>
          <w:sz w:val="22"/>
          <w:szCs w:val="22"/>
        </w:rPr>
        <w:t>o</w:t>
      </w:r>
      <w:r w:rsidRPr="00B54B3A">
        <w:rPr>
          <w:rFonts w:ascii="Calibri" w:eastAsia="Calibri" w:hAnsi="Calibri" w:cs="Calibri"/>
          <w:i/>
          <w:sz w:val="22"/>
          <w:szCs w:val="22"/>
        </w:rPr>
        <w:t>st</w:t>
      </w:r>
      <w:r w:rsidRPr="00B54B3A">
        <w:rPr>
          <w:rFonts w:ascii="Calibri" w:eastAsia="Calibri" w:hAnsi="Calibri" w:cs="Calibri"/>
          <w:i/>
          <w:spacing w:val="-2"/>
          <w:sz w:val="22"/>
          <w:szCs w:val="22"/>
        </w:rPr>
        <w:t>i</w:t>
      </w:r>
      <w:r w:rsidRPr="00B54B3A">
        <w:rPr>
          <w:rFonts w:ascii="Calibri" w:eastAsia="Calibri" w:hAnsi="Calibri" w:cs="Calibri"/>
          <w:i/>
          <w:sz w:val="22"/>
          <w:szCs w:val="22"/>
        </w:rPr>
        <w:t>)</w:t>
      </w:r>
    </w:p>
    <w:p w:rsidR="0088624F" w:rsidRDefault="0088624F">
      <w:pPr>
        <w:spacing w:before="18" w:line="220" w:lineRule="exact"/>
        <w:rPr>
          <w:sz w:val="22"/>
          <w:szCs w:val="22"/>
        </w:rPr>
      </w:pPr>
    </w:p>
    <w:p w:rsidR="0088624F" w:rsidRDefault="00501BC6">
      <w:pPr>
        <w:spacing w:line="276" w:lineRule="auto"/>
        <w:ind w:left="100" w:right="38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ena: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ati 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enat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č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sti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dno</w:t>
      </w:r>
      <w:r>
        <w:rPr>
          <w:rFonts w:ascii="Calibri" w:eastAsia="Calibri" w:hAnsi="Calibri" w:cs="Calibri"/>
          <w:sz w:val="22"/>
          <w:szCs w:val="22"/>
        </w:rPr>
        <w:t>si 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isključ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jale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4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ž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ira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ta.</w:t>
      </w:r>
    </w:p>
    <w:p w:rsidR="0088624F" w:rsidRDefault="0088624F">
      <w:pPr>
        <w:spacing w:before="7" w:line="100" w:lineRule="exact"/>
        <w:rPr>
          <w:sz w:val="10"/>
          <w:szCs w:val="10"/>
        </w:rPr>
      </w:pPr>
    </w:p>
    <w:p w:rsidR="0088624F" w:rsidRDefault="0088624F">
      <w:pPr>
        <w:spacing w:line="200" w:lineRule="exact"/>
      </w:pPr>
    </w:p>
    <w:p w:rsidR="0088624F" w:rsidRDefault="00501BC6">
      <w:pPr>
        <w:spacing w:line="276" w:lineRule="auto"/>
        <w:ind w:left="100" w:right="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Ob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sl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j ise</w:t>
      </w:r>
      <w:r>
        <w:rPr>
          <w:rFonts w:ascii="Calibri" w:eastAsia="Calibri" w:hAnsi="Calibri" w:cs="Calibri"/>
          <w:spacing w:val="1"/>
          <w:sz w:val="22"/>
          <w:szCs w:val="22"/>
        </w:rPr>
        <w:t>č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broja,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na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vo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ka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la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 j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š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lja.</w:t>
      </w:r>
      <w:r w:rsidR="00A2431F">
        <w:rPr>
          <w:rFonts w:ascii="Calibri" w:eastAsia="Calibri" w:hAnsi="Calibri" w:cs="Calibri"/>
          <w:sz w:val="22"/>
          <w:szCs w:val="22"/>
        </w:rPr>
        <w:br/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zn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je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nekih cifa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bi </w:t>
      </w:r>
      <w:r w:rsidR="007212A2">
        <w:rPr>
          <w:rFonts w:ascii="Calibri" w:eastAsia="Calibri" w:hAnsi="Calibri" w:cs="Calibri"/>
          <w:sz w:val="22"/>
          <w:szCs w:val="22"/>
        </w:rPr>
        <w:t xml:space="preserve">trebalo biti 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dal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preci</w:t>
      </w:r>
      <w:r>
        <w:rPr>
          <w:rFonts w:ascii="Calibri" w:eastAsia="Calibri" w:hAnsi="Calibri" w:cs="Calibri"/>
          <w:spacing w:val="-1"/>
          <w:sz w:val="22"/>
          <w:szCs w:val="22"/>
        </w:rPr>
        <w:t>zn</w:t>
      </w:r>
      <w:r>
        <w:rPr>
          <w:rFonts w:ascii="Calibri" w:eastAsia="Calibri" w:hAnsi="Calibri" w:cs="Calibri"/>
          <w:sz w:val="22"/>
          <w:szCs w:val="22"/>
        </w:rPr>
        <w:t>ije.</w:t>
      </w:r>
    </w:p>
    <w:p w:rsidR="0088624F" w:rsidRDefault="0088624F">
      <w:pPr>
        <w:spacing w:before="7" w:line="180" w:lineRule="exact"/>
        <w:rPr>
          <w:sz w:val="19"/>
          <w:szCs w:val="19"/>
        </w:rPr>
      </w:pPr>
    </w:p>
    <w:p w:rsidR="0088624F" w:rsidRDefault="00A2431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Dejan Ribic</w:t>
      </w:r>
    </w:p>
    <w:p w:rsidR="0088624F" w:rsidRDefault="00501BC6">
      <w:pPr>
        <w:spacing w:before="38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RA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 w:rsidR="00A2431F">
        <w:rPr>
          <w:rFonts w:ascii="Calibri" w:eastAsia="Calibri" w:hAnsi="Calibri" w:cs="Calibri"/>
          <w:spacing w:val="1"/>
          <w:sz w:val="22"/>
          <w:szCs w:val="22"/>
        </w:rPr>
        <w:t>56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r w:rsidR="00A2431F">
        <w:rPr>
          <w:rFonts w:ascii="Calibri" w:eastAsia="Calibri" w:hAnsi="Calibri" w:cs="Calibri"/>
          <w:spacing w:val="-2"/>
          <w:sz w:val="22"/>
          <w:szCs w:val="22"/>
        </w:rPr>
        <w:t>2011</w:t>
      </w:r>
    </w:p>
    <w:p w:rsidR="0088624F" w:rsidRDefault="00501BC6">
      <w:pPr>
        <w:spacing w:before="41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Gr</w:t>
      </w:r>
      <w:r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A2431F">
        <w:rPr>
          <w:rFonts w:ascii="Calibri" w:eastAsia="Calibri" w:hAnsi="Calibri" w:cs="Calibri"/>
          <w:sz w:val="22"/>
          <w:szCs w:val="22"/>
        </w:rPr>
        <w:t>a 5</w:t>
      </w:r>
    </w:p>
    <w:sectPr w:rsidR="0088624F" w:rsidSect="00A2431F">
      <w:headerReference w:type="default" r:id="rId10"/>
      <w:pgSz w:w="12240" w:h="15840"/>
      <w:pgMar w:top="980" w:right="1360" w:bottom="280" w:left="1340" w:header="761" w:footer="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4BB" w:rsidRDefault="004E54BB">
      <w:r>
        <w:separator/>
      </w:r>
    </w:p>
  </w:endnote>
  <w:endnote w:type="continuationSeparator" w:id="0">
    <w:p w:rsidR="004E54BB" w:rsidRDefault="004E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4BB" w:rsidRDefault="004E54BB">
      <w:r>
        <w:separator/>
      </w:r>
    </w:p>
  </w:footnote>
  <w:footnote w:type="continuationSeparator" w:id="0">
    <w:p w:rsidR="004E54BB" w:rsidRDefault="004E5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24F" w:rsidRDefault="004E54BB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05pt;width:185.95pt;height:13.05pt;z-index:-251658752;mso-position-horizontal-relative:page;mso-position-vertical-relative:page" filled="f" stroked="f">
          <v:textbox inset="0,0,0,0">
            <w:txbxContent>
              <w:p w:rsidR="0088624F" w:rsidRDefault="00A2431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Dejan Ribic</w:t>
                </w:r>
                <w:r w:rsidR="00501BC6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–</w:t>
                </w:r>
                <w:r w:rsidR="00501BC6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So</w:t>
                </w:r>
                <w:r w:rsidR="00501BC6">
                  <w:rPr>
                    <w:rFonts w:ascii="Calibri" w:eastAsia="Calibri" w:hAnsi="Calibri" w:cs="Calibri"/>
                    <w:spacing w:val="-3"/>
                    <w:position w:val="1"/>
                    <w:sz w:val="22"/>
                    <w:szCs w:val="22"/>
                  </w:rPr>
                  <w:t>f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</w:t>
                </w:r>
                <w:r w:rsidR="00501BC6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 xml:space="preserve"> </w:t>
                </w:r>
                <w:r w:rsidR="00501BC6"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c</w:t>
                </w:r>
                <w:r w:rsidR="00501BC6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o</w:t>
                </w:r>
                <w:r w:rsidR="00501BC6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m</w:t>
                </w:r>
                <w:r w:rsidR="00501BC6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pu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ti</w:t>
                </w:r>
                <w:r w:rsidR="00501BC6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>n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g</w:t>
                </w:r>
                <w:r w:rsidR="00501BC6">
                  <w:rPr>
                    <w:rFonts w:ascii="Calibri" w:eastAsia="Calibri" w:hAnsi="Calibri" w:cs="Calibri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p</w:t>
                </w:r>
                <w:r w:rsidR="00501BC6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o</w:t>
                </w:r>
                <w:r w:rsidR="00501BC6">
                  <w:rPr>
                    <w:rFonts w:ascii="Calibri" w:eastAsia="Calibri" w:hAnsi="Calibri" w:cs="Calibri"/>
                    <w:spacing w:val="-2"/>
                    <w:position w:val="1"/>
                    <w:sz w:val="22"/>
                    <w:szCs w:val="22"/>
                  </w:rPr>
                  <w:t>s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</w:t>
                </w:r>
                <w:r w:rsidR="00501BC6">
                  <w:rPr>
                    <w:rFonts w:ascii="Calibri" w:eastAsia="Calibri" w:hAnsi="Calibri" w:cs="Calibri"/>
                    <w:spacing w:val="1"/>
                    <w:position w:val="1"/>
                    <w:sz w:val="22"/>
                    <w:szCs w:val="22"/>
                  </w:rPr>
                  <w:t>e</w:t>
                </w:r>
                <w:r w:rsidR="00501BC6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 xml:space="preserve"> 2016</w:t>
                </w:r>
              </w:p>
              <w:p w:rsidR="00A2431F" w:rsidRDefault="00A2431F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B179B"/>
    <w:multiLevelType w:val="multilevel"/>
    <w:tmpl w:val="8EA61D4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4F"/>
    <w:rsid w:val="00045F9F"/>
    <w:rsid w:val="000E52AE"/>
    <w:rsid w:val="0039203C"/>
    <w:rsid w:val="004E54BB"/>
    <w:rsid w:val="00501BC6"/>
    <w:rsid w:val="006960CF"/>
    <w:rsid w:val="007212A2"/>
    <w:rsid w:val="0088624F"/>
    <w:rsid w:val="00A2431F"/>
    <w:rsid w:val="00AF5201"/>
    <w:rsid w:val="00B54B3A"/>
    <w:rsid w:val="00B71C2D"/>
    <w:rsid w:val="00DE4D3E"/>
    <w:rsid w:val="00E6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1FAF94"/>
  <w15:docId w15:val="{91EF6749-E95A-42FE-ACEC-FC6F9A51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24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31F"/>
  </w:style>
  <w:style w:type="paragraph" w:styleId="Footer">
    <w:name w:val="footer"/>
    <w:basedOn w:val="Normal"/>
    <w:link w:val="FooterChar"/>
    <w:uiPriority w:val="99"/>
    <w:unhideWhenUsed/>
    <w:rsid w:val="00A24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31F"/>
  </w:style>
  <w:style w:type="paragraph" w:styleId="NoSpacing">
    <w:name w:val="No Spacing"/>
    <w:link w:val="NoSpacingChar"/>
    <w:uiPriority w:val="1"/>
    <w:qFormat/>
    <w:rsid w:val="00A2431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243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[SOFT COMPUTING 2016 – POSTER]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 COMPUTING2016</vt:lpstr>
    </vt:vector>
  </TitlesOfParts>
  <Company>DeshaDesign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 COMPUTING2016</dc:title>
  <dc:subject/>
  <dc:creator>Dejan Ribic – RA 156-2011</dc:creator>
  <cp:lastModifiedBy>dejanribic021@gmail.com</cp:lastModifiedBy>
  <cp:revision>12</cp:revision>
  <cp:lastPrinted>2017-07-06T20:52:00Z</cp:lastPrinted>
  <dcterms:created xsi:type="dcterms:W3CDTF">2017-07-06T20:43:00Z</dcterms:created>
  <dcterms:modified xsi:type="dcterms:W3CDTF">2017-07-06T20:53:00Z</dcterms:modified>
</cp:coreProperties>
</file>